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F6F74" w14:textId="628CA28B" w:rsidR="00A9204E" w:rsidRDefault="00A128E3" w:rsidP="00A128E3">
      <w:pPr>
        <w:jc w:val="center"/>
      </w:pPr>
      <w:r>
        <w:t>let and const Exercise</w:t>
      </w:r>
    </w:p>
    <w:p w14:paraId="48449A05" w14:textId="0AD57E66" w:rsidR="00A128E3" w:rsidRDefault="00A128E3" w:rsidP="00A128E3">
      <w:pPr>
        <w:jc w:val="center"/>
      </w:pPr>
    </w:p>
    <w:p w14:paraId="3B5EB498" w14:textId="026841B1" w:rsidR="00A128E3" w:rsidRDefault="00A128E3" w:rsidP="00A128E3">
      <w:r>
        <w:t>const PI = 3.14</w:t>
      </w:r>
    </w:p>
    <w:p w14:paraId="74ACCAB6" w14:textId="23E996CA" w:rsidR="00A128E3" w:rsidRDefault="00A128E3" w:rsidP="00A128E3"/>
    <w:p w14:paraId="534A98BA" w14:textId="32E6F9C0" w:rsidR="00A128E3" w:rsidRDefault="00A128E3" w:rsidP="00A128E3">
      <w:r>
        <w:t>Quiz.</w:t>
      </w:r>
    </w:p>
    <w:p w14:paraId="6207FA10" w14:textId="028701EE" w:rsidR="00A128E3" w:rsidRDefault="00A128E3" w:rsidP="00A128E3">
      <w:r>
        <w:t>Var can be redeclared whereas let can in its scope. A variable declared using var is hoisted but a variable declared using let in not hoisted.</w:t>
      </w:r>
    </w:p>
    <w:p w14:paraId="1061B2EC" w14:textId="0F19C8B4" w:rsidR="00A128E3" w:rsidRDefault="00A128E3" w:rsidP="00A128E3"/>
    <w:p w14:paraId="6B355803" w14:textId="4B40AF89" w:rsidR="00A128E3" w:rsidRDefault="00A128E3" w:rsidP="00A128E3"/>
    <w:p w14:paraId="0B9B0ADE" w14:textId="5C5B3B5F" w:rsidR="00A128E3" w:rsidRDefault="00A128E3" w:rsidP="00A128E3">
      <w:r>
        <w:t>Var can be redeclared and reassigned but a variable declared with const can not be redeclared nor reassigned. Variables declared with const are also not hoisted unlike variables declared with var.</w:t>
      </w:r>
    </w:p>
    <w:p w14:paraId="3301867A" w14:textId="5C90D46E" w:rsidR="00A128E3" w:rsidRDefault="00A128E3" w:rsidP="00A128E3"/>
    <w:p w14:paraId="3B325F32" w14:textId="1C1F67CF" w:rsidR="00A128E3" w:rsidRDefault="00A128E3" w:rsidP="00A128E3">
      <w:r>
        <w:t>Variables declared with the keyword let can be reassigned but not with the const keyword.</w:t>
      </w:r>
    </w:p>
    <w:p w14:paraId="7BDE2DC9" w14:textId="158F8410" w:rsidR="00A128E3" w:rsidRDefault="00A128E3" w:rsidP="00A128E3"/>
    <w:p w14:paraId="3DCA2005" w14:textId="2E007CBB" w:rsidR="00A128E3" w:rsidRDefault="00A128E3" w:rsidP="00A128E3">
      <w:r>
        <w:t xml:space="preserve">Hoisting is the fact that variables defined with the keyword var are available before the declaration. </w:t>
      </w:r>
    </w:p>
    <w:p w14:paraId="63BDE268" w14:textId="3946A499" w:rsidR="00A128E3" w:rsidRDefault="00A128E3" w:rsidP="00A128E3">
      <w:r>
        <w:t xml:space="preserve">The variable is available but not the value. (is not defined) Function declarations are also hoisted, which is why we can use a function in a program before it is declared. Let and const are not hoisted. </w:t>
      </w:r>
    </w:p>
    <w:sectPr w:rsidR="00A1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E3"/>
    <w:rsid w:val="00645252"/>
    <w:rsid w:val="006D3D74"/>
    <w:rsid w:val="0083569A"/>
    <w:rsid w:val="00A128E3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0E2B"/>
  <w15:chartTrackingRefBased/>
  <w15:docId w15:val="{4C4442E1-36B3-462F-A8E5-6AABC49A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a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Raj</dc:creator>
  <cp:keywords/>
  <dc:description/>
  <cp:lastModifiedBy>Ajay Raj</cp:lastModifiedBy>
  <cp:revision>1</cp:revision>
  <dcterms:created xsi:type="dcterms:W3CDTF">2021-01-30T23:15:00Z</dcterms:created>
  <dcterms:modified xsi:type="dcterms:W3CDTF">2021-01-30T23:24:00Z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