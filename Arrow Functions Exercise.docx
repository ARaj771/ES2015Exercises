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764C2" w14:textId="394017D7" w:rsidR="00A9204E" w:rsidRDefault="00CA024C" w:rsidP="00CA024C">
      <w:pPr>
        <w:jc w:val="center"/>
      </w:pPr>
      <w:r>
        <w:t>Arrow Functions Exercise</w:t>
      </w:r>
    </w:p>
    <w:p w14:paraId="7B43D477" w14:textId="7A0025C0" w:rsidR="0052726C" w:rsidRDefault="00CA024C" w:rsidP="00CA024C">
      <w:pPr>
        <w:shd w:val="clear" w:color="auto" w:fill="212121"/>
        <w:spacing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CA024C">
        <w:rPr>
          <w:rFonts w:ascii="Consolas" w:eastAsia="Times New Roman" w:hAnsi="Consolas" w:cs="Times New Roman"/>
          <w:color w:val="C792EA"/>
          <w:sz w:val="24"/>
          <w:szCs w:val="24"/>
        </w:rPr>
        <w:t>let</w:t>
      </w:r>
      <w:r w:rsidRPr="00CA024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A024C">
        <w:rPr>
          <w:rFonts w:ascii="Consolas" w:eastAsia="Times New Roman" w:hAnsi="Consolas" w:cs="Times New Roman"/>
          <w:color w:val="82AAFF"/>
          <w:sz w:val="24"/>
          <w:szCs w:val="24"/>
        </w:rPr>
        <w:t>double</w:t>
      </w:r>
      <w:r w:rsidRPr="00CA024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A024C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CA024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CA024C">
        <w:rPr>
          <w:rFonts w:ascii="Consolas" w:eastAsia="Times New Roman" w:hAnsi="Consolas" w:cs="Times New Roman"/>
          <w:color w:val="FF5370"/>
          <w:sz w:val="24"/>
          <w:szCs w:val="24"/>
        </w:rPr>
        <w:t>arr</w:t>
      </w:r>
      <w:proofErr w:type="spellEnd"/>
      <w:r w:rsidRPr="00CA024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A024C">
        <w:rPr>
          <w:rFonts w:ascii="Consolas" w:eastAsia="Times New Roman" w:hAnsi="Consolas" w:cs="Times New Roman"/>
          <w:color w:val="C792EA"/>
          <w:sz w:val="24"/>
          <w:szCs w:val="24"/>
        </w:rPr>
        <w:t>=&gt;</w:t>
      </w:r>
      <w:r w:rsidRPr="00CA024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proofErr w:type="gramStart"/>
      <w:r w:rsidRPr="00CA024C">
        <w:rPr>
          <w:rFonts w:ascii="Consolas" w:eastAsia="Times New Roman" w:hAnsi="Consolas" w:cs="Times New Roman"/>
          <w:color w:val="EEFFFF"/>
          <w:sz w:val="24"/>
          <w:szCs w:val="24"/>
        </w:rPr>
        <w:t>arr</w:t>
      </w:r>
      <w:r w:rsidRPr="00CA024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CA024C">
        <w:rPr>
          <w:rFonts w:ascii="Consolas" w:eastAsia="Times New Roman" w:hAnsi="Consolas" w:cs="Times New Roman"/>
          <w:color w:val="82AAFF"/>
          <w:sz w:val="24"/>
          <w:szCs w:val="24"/>
        </w:rPr>
        <w:t>map</w:t>
      </w:r>
      <w:proofErr w:type="spellEnd"/>
      <w:r w:rsidRPr="00CA024C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proofErr w:type="spellStart"/>
      <w:proofErr w:type="gramEnd"/>
      <w:r w:rsidRPr="00CA024C">
        <w:rPr>
          <w:rFonts w:ascii="Consolas" w:eastAsia="Times New Roman" w:hAnsi="Consolas" w:cs="Times New Roman"/>
          <w:color w:val="FF5370"/>
          <w:sz w:val="24"/>
          <w:szCs w:val="24"/>
        </w:rPr>
        <w:t>val</w:t>
      </w:r>
      <w:proofErr w:type="spellEnd"/>
      <w:r w:rsidRPr="00CA024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A024C">
        <w:rPr>
          <w:rFonts w:ascii="Consolas" w:eastAsia="Times New Roman" w:hAnsi="Consolas" w:cs="Times New Roman"/>
          <w:color w:val="C792EA"/>
          <w:sz w:val="24"/>
          <w:szCs w:val="24"/>
        </w:rPr>
        <w:t>=&gt;</w:t>
      </w:r>
      <w:r w:rsidRPr="00CA024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CA024C">
        <w:rPr>
          <w:rFonts w:ascii="Consolas" w:eastAsia="Times New Roman" w:hAnsi="Consolas" w:cs="Times New Roman"/>
          <w:color w:val="EEFFFF"/>
          <w:sz w:val="24"/>
          <w:szCs w:val="24"/>
        </w:rPr>
        <w:t>val</w:t>
      </w:r>
      <w:proofErr w:type="spellEnd"/>
      <w:r w:rsidRPr="00CA024C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CA024C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CA024C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CA024C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72B52292" w14:textId="29FC2391" w:rsidR="0052726C" w:rsidRDefault="0052726C" w:rsidP="00CA024C">
      <w:pPr>
        <w:shd w:val="clear" w:color="auto" w:fill="212121"/>
        <w:spacing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</w:p>
    <w:p w14:paraId="48ED3423" w14:textId="4EF600F9" w:rsidR="0052726C" w:rsidRDefault="0052726C" w:rsidP="00CA024C">
      <w:pPr>
        <w:shd w:val="clear" w:color="auto" w:fill="212121"/>
        <w:spacing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</w:p>
    <w:p w14:paraId="4E903DA1" w14:textId="0E9915EB" w:rsidR="0052726C" w:rsidRDefault="0052726C" w:rsidP="00CA024C">
      <w:pPr>
        <w:shd w:val="clear" w:color="auto" w:fill="212121"/>
        <w:spacing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</w:p>
    <w:p w14:paraId="11E50750" w14:textId="2D8736A5" w:rsidR="0052726C" w:rsidRPr="0052726C" w:rsidRDefault="0052726C" w:rsidP="0052726C">
      <w:pPr>
        <w:shd w:val="clear" w:color="auto" w:fill="212121"/>
        <w:spacing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2726C">
        <w:rPr>
          <w:rFonts w:ascii="Consolas" w:eastAsia="Times New Roman" w:hAnsi="Consolas" w:cs="Times New Roman"/>
          <w:color w:val="C792EA"/>
          <w:sz w:val="24"/>
          <w:szCs w:val="24"/>
        </w:rPr>
        <w:t>let</w:t>
      </w:r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squareAndFindEvens</w:t>
      </w:r>
      <w:proofErr w:type="spellEnd"/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2726C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>
        <w:rPr>
          <w:rFonts w:ascii="Consolas" w:eastAsia="Times New Roman" w:hAnsi="Consolas" w:cs="Times New Roman"/>
          <w:color w:val="EEFFFF"/>
          <w:sz w:val="24"/>
          <w:szCs w:val="24"/>
        </w:rPr>
        <w:t>numbers =&gt;</w:t>
      </w:r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numbers</w:t>
      </w:r>
      <w:r w:rsidRPr="0052726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52726C">
        <w:rPr>
          <w:rFonts w:ascii="Consolas" w:eastAsia="Times New Roman" w:hAnsi="Consolas" w:cs="Times New Roman"/>
          <w:color w:val="82AAFF"/>
          <w:sz w:val="24"/>
          <w:szCs w:val="24"/>
        </w:rPr>
        <w:t>map</w:t>
      </w:r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52726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52726C">
        <w:rPr>
          <w:rFonts w:ascii="Consolas" w:eastAsia="Times New Roman" w:hAnsi="Consolas" w:cs="Times New Roman"/>
          <w:color w:val="FF5370"/>
          <w:sz w:val="24"/>
          <w:szCs w:val="24"/>
        </w:rPr>
        <w:t>num</w:t>
      </w:r>
      <w:r w:rsidRPr="0052726C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2726C">
        <w:rPr>
          <w:rFonts w:ascii="Consolas" w:eastAsia="Times New Roman" w:hAnsi="Consolas" w:cs="Times New Roman"/>
          <w:color w:val="C792EA"/>
          <w:sz w:val="24"/>
          <w:szCs w:val="24"/>
        </w:rPr>
        <w:t>=&gt;</w:t>
      </w:r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num </w:t>
      </w:r>
      <w:r w:rsidRPr="0052726C">
        <w:rPr>
          <w:rFonts w:ascii="Consolas" w:eastAsia="Times New Roman" w:hAnsi="Consolas" w:cs="Times New Roman"/>
          <w:color w:val="C792EA"/>
          <w:sz w:val="24"/>
          <w:szCs w:val="24"/>
        </w:rPr>
        <w:t>**</w:t>
      </w:r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2726C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52726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52726C">
        <w:rPr>
          <w:rFonts w:ascii="Consolas" w:eastAsia="Times New Roman" w:hAnsi="Consolas" w:cs="Times New Roman"/>
          <w:color w:val="82AAFF"/>
          <w:sz w:val="24"/>
          <w:szCs w:val="24"/>
        </w:rPr>
        <w:t>filter</w:t>
      </w:r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52726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52726C">
        <w:rPr>
          <w:rFonts w:ascii="Consolas" w:eastAsia="Times New Roman" w:hAnsi="Consolas" w:cs="Times New Roman"/>
          <w:color w:val="FF5370"/>
          <w:sz w:val="24"/>
          <w:szCs w:val="24"/>
        </w:rPr>
        <w:t>square</w:t>
      </w:r>
      <w:r w:rsidRPr="0052726C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2726C">
        <w:rPr>
          <w:rFonts w:ascii="Consolas" w:eastAsia="Times New Roman" w:hAnsi="Consolas" w:cs="Times New Roman"/>
          <w:color w:val="C792EA"/>
          <w:sz w:val="24"/>
          <w:szCs w:val="24"/>
        </w:rPr>
        <w:t>=&gt;</w:t>
      </w:r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 square </w:t>
      </w:r>
      <w:r w:rsidRPr="0052726C">
        <w:rPr>
          <w:rFonts w:ascii="Consolas" w:eastAsia="Times New Roman" w:hAnsi="Consolas" w:cs="Times New Roman"/>
          <w:color w:val="C792EA"/>
          <w:sz w:val="24"/>
          <w:szCs w:val="24"/>
        </w:rPr>
        <w:t>%</w:t>
      </w:r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2726C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2726C">
        <w:rPr>
          <w:rFonts w:ascii="Consolas" w:eastAsia="Times New Roman" w:hAnsi="Consolas" w:cs="Times New Roman"/>
          <w:color w:val="C792EA"/>
          <w:sz w:val="24"/>
          <w:szCs w:val="24"/>
        </w:rPr>
        <w:t>===</w:t>
      </w:r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2726C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52726C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52726C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19AF8BA3" w14:textId="300139A6" w:rsidR="00CA024C" w:rsidRPr="00CA024C" w:rsidRDefault="00CA024C" w:rsidP="00CA024C">
      <w:pPr>
        <w:shd w:val="clear" w:color="auto" w:fill="212121"/>
        <w:spacing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54BF1BB" w14:textId="77777777" w:rsidR="00CA024C" w:rsidRDefault="00CA024C" w:rsidP="00CA024C"/>
    <w:sectPr w:rsidR="00CA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4C"/>
    <w:rsid w:val="0052726C"/>
    <w:rsid w:val="00645252"/>
    <w:rsid w:val="006D3D74"/>
    <w:rsid w:val="0083569A"/>
    <w:rsid w:val="00A9204E"/>
    <w:rsid w:val="00CA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E527"/>
  <w15:chartTrackingRefBased/>
  <w15:docId w15:val="{0305959C-3023-4FFC-953A-057E5821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a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Raj</dc:creator>
  <cp:keywords/>
  <dc:description/>
  <cp:lastModifiedBy>Ajay Raj</cp:lastModifiedBy>
  <cp:revision>1</cp:revision>
  <dcterms:created xsi:type="dcterms:W3CDTF">2021-01-31T02:20:00Z</dcterms:created>
  <dcterms:modified xsi:type="dcterms:W3CDTF">2021-01-31T04:11:00Z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